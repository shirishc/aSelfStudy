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5DC" w:rsidRPr="00DF0388" w:rsidRDefault="00D765D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Full Stack Web Development: Additional Resources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Useful Links</w:t>
      </w:r>
    </w:p>
    <w:p w:rsidR="00D765DC" w:rsidRPr="00D765DC" w:rsidRDefault="001B46A8" w:rsidP="00D765D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6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What is a Full Stack developer?</w:t>
        </w:r>
      </w:hyperlink>
    </w:p>
    <w:p w:rsidR="00D765DC" w:rsidRPr="00D765DC" w:rsidRDefault="001B46A8" w:rsidP="00D765D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7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Wait, Wait… What is a Full-stack Web Developer After All?</w:t>
        </w:r>
      </w:hyperlink>
    </w:p>
    <w:p w:rsidR="00D765DC" w:rsidRPr="00D765DC" w:rsidRDefault="001B46A8" w:rsidP="00D765D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8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The Myth of the Full-stack Developer</w:t>
        </w:r>
      </w:hyperlink>
    </w:p>
    <w:p w:rsidR="00D765DC" w:rsidRPr="00D765DC" w:rsidRDefault="001B46A8" w:rsidP="00D765DC">
      <w:pPr>
        <w:numPr>
          <w:ilvl w:val="0"/>
          <w:numId w:val="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9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Multi-tier Architecture</w:t>
        </w:r>
      </w:hyperlink>
    </w:p>
    <w:p w:rsidR="00D765DC" w:rsidRPr="00D765DC" w:rsidRDefault="001B46A8" w:rsidP="00D765D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0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What is the 3-Tier Architecture?</w:t>
        </w:r>
      </w:hyperlink>
    </w:p>
    <w:p w:rsidR="00D765DC" w:rsidRPr="00DF0388" w:rsidRDefault="00D765D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Introduction to Bootstrap: Additional Resources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Exercise Resources</w:t>
      </w:r>
    </w:p>
    <w:p w:rsidR="00D765DC" w:rsidRPr="00D765DC" w:rsidRDefault="001B46A8" w:rsidP="00D76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1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index.html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(required for the exercise)</w:t>
      </w:r>
    </w:p>
    <w:p w:rsidR="00D765DC" w:rsidRPr="00D765DC" w:rsidRDefault="001B46A8" w:rsidP="00D765DC">
      <w:pPr>
        <w:shd w:val="clear" w:color="auto" w:fill="FAFAFA"/>
        <w:spacing w:after="150" w:line="315" w:lineRule="atLeast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2" w:history="1">
        <w:r w:rsidR="00D765DC" w:rsidRPr="00D765DC">
          <w:rPr>
            <w:rFonts w:ascii="Arial" w:eastAsia="Times New Roman" w:hAnsi="Arial" w:cs="Arial"/>
            <w:color w:val="757575"/>
            <w:sz w:val="21"/>
            <w:szCs w:val="21"/>
            <w:lang w:bidi="hi-IN"/>
          </w:rPr>
          <w:t>index.html</w:t>
        </w:r>
      </w:hyperlink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Bootstrap Official Resources</w:t>
      </w:r>
    </w:p>
    <w:p w:rsidR="00D765DC" w:rsidRPr="00D765DC" w:rsidRDefault="001B46A8" w:rsidP="00D765DC">
      <w:pPr>
        <w:numPr>
          <w:ilvl w:val="0"/>
          <w:numId w:val="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3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Bootstrap Home Page</w:t>
        </w:r>
      </w:hyperlink>
    </w:p>
    <w:p w:rsidR="00D765DC" w:rsidRPr="00D765DC" w:rsidRDefault="001B46A8" w:rsidP="00D765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4" w:anchor="type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Bootstrap typography</w:t>
        </w:r>
      </w:hyperlink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Front-end Frameworks</w:t>
      </w:r>
    </w:p>
    <w:p w:rsidR="00D765DC" w:rsidRPr="00D765DC" w:rsidRDefault="001B46A8" w:rsidP="00D765DC">
      <w:pPr>
        <w:numPr>
          <w:ilvl w:val="0"/>
          <w:numId w:val="4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5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The 5 Most Popular Frontend Frameworks of 2014 Compared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recent opinion piece comparing the most popular front-end UI frameworks)</w:t>
      </w:r>
    </w:p>
    <w:p w:rsidR="00D765DC" w:rsidRPr="00D765DC" w:rsidRDefault="001B46A8" w:rsidP="00D765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6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Front-end Frameworks v2.5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and </w:t>
      </w:r>
      <w:hyperlink r:id="rId17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comparison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(yet another recent comparison of front-end frameworks)</w:t>
      </w:r>
    </w:p>
    <w:p w:rsidR="00D765DC" w:rsidRPr="00DF0388" w:rsidRDefault="00D765D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Responsive Design and Bootstrap Grid System: Additional Resources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Bootstrap Official Documentation</w:t>
      </w:r>
    </w:p>
    <w:p w:rsidR="00D765DC" w:rsidRPr="00D765DC" w:rsidRDefault="001B46A8" w:rsidP="00D765D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8" w:anchor="grid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Bootstrap Grid System</w:t>
        </w:r>
      </w:hyperlink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lastRenderedPageBreak/>
        <w:t>Responsive Design</w:t>
      </w:r>
    </w:p>
    <w:p w:rsidR="00D765DC" w:rsidRPr="00D765DC" w:rsidRDefault="001B46A8" w:rsidP="00D765DC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19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 xml:space="preserve">The Subtle Magic </w:t>
        </w:r>
        <w:proofErr w:type="gramStart"/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Behind</w:t>
        </w:r>
        <w:proofErr w:type="gramEnd"/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 xml:space="preserve"> Why the Bootstrap 3 Grid Works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detailed explanation of why the Bootstrap grid system works the way it does, a delight to read!)</w:t>
      </w:r>
    </w:p>
    <w:p w:rsidR="00D765DC" w:rsidRPr="00D765DC" w:rsidRDefault="001B46A8" w:rsidP="00D765DC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0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What The Heck Is Responsive Web Design?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short presentation that introduces responsive web design)</w:t>
      </w:r>
    </w:p>
    <w:p w:rsidR="00D765DC" w:rsidRPr="00D765DC" w:rsidRDefault="001B46A8" w:rsidP="00D765DC">
      <w:pPr>
        <w:numPr>
          <w:ilvl w:val="0"/>
          <w:numId w:val="6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1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Beginner’s Guide to Responsive Web Design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(simple introduction to responsive web design)</w:t>
      </w:r>
    </w:p>
    <w:p w:rsidR="00D765DC" w:rsidRPr="00D765DC" w:rsidRDefault="001B46A8" w:rsidP="00D765D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2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The 2014 Guide to Responsive Web Design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(an updated guide to responsive design)</w:t>
      </w:r>
    </w:p>
    <w:p w:rsidR="00D765DC" w:rsidRPr="00DF0388" w:rsidRDefault="00D765D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Navigation and Navigation Bar: Additional Resources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Exercise Resources</w:t>
      </w:r>
    </w:p>
    <w:p w:rsidR="00D765DC" w:rsidRPr="00D765DC" w:rsidRDefault="001B46A8" w:rsidP="00D765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3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bootstrap-social.css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(required for the exercise)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Official Bootstrap Resources</w:t>
      </w:r>
    </w:p>
    <w:p w:rsidR="00D765DC" w:rsidRPr="00D765DC" w:rsidRDefault="001B46A8" w:rsidP="00D765DC">
      <w:pPr>
        <w:numPr>
          <w:ilvl w:val="0"/>
          <w:numId w:val="8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4" w:anchor="navbar" w:tgtFrame="_blank" w:history="1">
        <w:proofErr w:type="spellStart"/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Navbar</w:t>
        </w:r>
        <w:proofErr w:type="spellEnd"/>
      </w:hyperlink>
    </w:p>
    <w:p w:rsidR="00D765DC" w:rsidRPr="00D765DC" w:rsidRDefault="001B46A8" w:rsidP="00D765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5" w:anchor="breadcrumbs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Breadcrumbs</w:t>
        </w:r>
      </w:hyperlink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General</w:t>
      </w:r>
    </w:p>
    <w:p w:rsidR="00D765DC" w:rsidRPr="00D765DC" w:rsidRDefault="001B46A8" w:rsidP="00D765D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6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Accessible Rich Internet Applications (ARIA)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(Accessibility support and screen reader support)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Information Architecture</w:t>
      </w:r>
    </w:p>
    <w:p w:rsidR="00D765DC" w:rsidRPr="00D765DC" w:rsidRDefault="001B46A8" w:rsidP="00D765DC">
      <w:pPr>
        <w:numPr>
          <w:ilvl w:val="0"/>
          <w:numId w:val="10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7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Information Architecture 101: Techniques and Best Practices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(Quick introduction to Information architecture with respect to website design)</w:t>
      </w:r>
    </w:p>
    <w:p w:rsidR="00D765DC" w:rsidRPr="00D765DC" w:rsidRDefault="001B46A8" w:rsidP="00D765DC">
      <w:pPr>
        <w:numPr>
          <w:ilvl w:val="0"/>
          <w:numId w:val="10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8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Web Site Information Architecture models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(Another good resource on information architecture)</w:t>
      </w:r>
    </w:p>
    <w:p w:rsidR="00D765DC" w:rsidRPr="00D765DC" w:rsidRDefault="001B46A8" w:rsidP="00D765DC">
      <w:pPr>
        <w:numPr>
          <w:ilvl w:val="0"/>
          <w:numId w:val="10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29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What is information architecture?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(Good definition and explanation about the topic)</w:t>
      </w:r>
    </w:p>
    <w:p w:rsidR="00D765DC" w:rsidRPr="00D765DC" w:rsidRDefault="001B46A8" w:rsidP="00D765D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0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Information Architecture Tutorial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(Comprehensive look from a website design perspective)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 xml:space="preserve">Navigation </w:t>
      </w:r>
      <w:proofErr w:type="gramStart"/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Bar</w:t>
      </w:r>
      <w:proofErr w:type="gramEnd"/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 xml:space="preserve"> Design</w:t>
      </w:r>
    </w:p>
    <w:p w:rsidR="00D765DC" w:rsidRPr="00D765DC" w:rsidRDefault="001B46A8" w:rsidP="00D765DC">
      <w:pPr>
        <w:numPr>
          <w:ilvl w:val="0"/>
          <w:numId w:val="1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1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Designing A Winning Navigation Menu: Ideas and Inspirations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(Good suggestions on how to design navigation for a website)</w:t>
      </w:r>
    </w:p>
    <w:p w:rsidR="00D765DC" w:rsidRPr="00D765DC" w:rsidRDefault="001B46A8" w:rsidP="00D765DC">
      <w:pPr>
        <w:numPr>
          <w:ilvl w:val="0"/>
          <w:numId w:val="11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2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Are You Making These Common Website Navigation Mistakes?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(Worth reading at least to learn what not to do)</w:t>
      </w:r>
    </w:p>
    <w:p w:rsidR="00D765DC" w:rsidRPr="00D765DC" w:rsidRDefault="001B46A8" w:rsidP="00D765D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3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3 Reasons We Should Stop Using Navigation Bars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provocative view on navigation bars)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Breadcrumbs</w:t>
      </w:r>
    </w:p>
    <w:p w:rsidR="00D765DC" w:rsidRPr="00D765DC" w:rsidRDefault="001B46A8" w:rsidP="00D765DC">
      <w:pPr>
        <w:numPr>
          <w:ilvl w:val="0"/>
          <w:numId w:val="12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4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Breadcrumb Navigation Examined: Best Practices &amp; Examples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(Great suggestions on using breadcrumbs for navigation)</w:t>
      </w:r>
    </w:p>
    <w:p w:rsidR="00D765DC" w:rsidRPr="00D765DC" w:rsidRDefault="001B46A8" w:rsidP="00D765D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5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Breadcrumb Navigation: A Guide On Types, Benefits And Best Practices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(Another great resource on types and usage of breadcrumbs)</w:t>
      </w:r>
    </w:p>
    <w:p w:rsidR="00D765DC" w:rsidRPr="00D765DC" w:rsidRDefault="00D765DC" w:rsidP="00D765DC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333333"/>
          <w:sz w:val="24"/>
          <w:szCs w:val="24"/>
          <w:lang w:bidi="hi-IN"/>
        </w:rPr>
      </w:pPr>
      <w:r w:rsidRPr="00D765DC">
        <w:rPr>
          <w:rFonts w:ascii="Arial" w:eastAsia="Times New Roman" w:hAnsi="Arial" w:cs="Arial"/>
          <w:color w:val="333333"/>
          <w:sz w:val="24"/>
          <w:szCs w:val="24"/>
          <w:lang w:bidi="hi-IN"/>
        </w:rPr>
        <w:t>Icon Fonts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6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Why And How To Use Icon Fonts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good overview of icon fonts)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7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Icon Fonts are Awesome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(another good introduction to icon fonts)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8" w:tgtFrame="_blank" w:history="1">
        <w:proofErr w:type="spellStart"/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FontAwesome</w:t>
        </w:r>
        <w:proofErr w:type="spellEnd"/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(one of the most popular icon fonts)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39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 xml:space="preserve">Get started with </w:t>
        </w:r>
        <w:proofErr w:type="spellStart"/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FontAwesome</w:t>
        </w:r>
        <w:proofErr w:type="spellEnd"/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(good official help)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40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Bootstrap-Social</w:t>
        </w:r>
      </w:hyperlink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50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41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The Final Nail in the Icon Fonts Coffin?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 controversial opinion piece on icon fonts)</w:t>
      </w:r>
    </w:p>
    <w:p w:rsidR="00D765DC" w:rsidRPr="00D765DC" w:rsidRDefault="001B46A8" w:rsidP="00D765D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15" w:lineRule="atLeast"/>
        <w:ind w:left="120"/>
        <w:rPr>
          <w:rFonts w:ascii="Arial" w:eastAsia="Times New Roman" w:hAnsi="Arial" w:cs="Arial"/>
          <w:color w:val="333333"/>
          <w:sz w:val="21"/>
          <w:szCs w:val="21"/>
          <w:lang w:bidi="hi-IN"/>
        </w:rPr>
      </w:pPr>
      <w:hyperlink r:id="rId42" w:tgtFrame="_blank" w:history="1">
        <w:r w:rsidR="00D765DC" w:rsidRPr="00D765DC">
          <w:rPr>
            <w:rFonts w:ascii="Arial" w:eastAsia="Times New Roman" w:hAnsi="Arial" w:cs="Arial"/>
            <w:color w:val="428BCA"/>
            <w:sz w:val="21"/>
            <w:szCs w:val="21"/>
            <w:lang w:bidi="hi-IN"/>
          </w:rPr>
          <w:t>Using SVGs</w:t>
        </w:r>
      </w:hyperlink>
      <w:r w:rsidR="00D765DC" w:rsidRPr="00D765DC">
        <w:rPr>
          <w:rFonts w:ascii="Arial" w:eastAsia="Times New Roman" w:hAnsi="Arial" w:cs="Arial"/>
          <w:color w:val="333333"/>
          <w:sz w:val="21"/>
          <w:szCs w:val="21"/>
          <w:lang w:bidi="hi-IN"/>
        </w:rPr>
        <w:t> (alternative to icon fonts)</w:t>
      </w:r>
    </w:p>
    <w:p w:rsidR="00FE1061" w:rsidRPr="00DF0388" w:rsidRDefault="00FE1061" w:rsidP="00FE25A0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User Input: Additional Resources</w:t>
      </w:r>
    </w:p>
    <w:p w:rsidR="00FE1061" w:rsidRDefault="00FE1061" w:rsidP="00FE1061">
      <w:pPr>
        <w:widowControl w:val="0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2A2C2E"/>
          <w:sz w:val="32"/>
          <w:szCs w:val="32"/>
          <w:lang w:val="en-US"/>
        </w:rPr>
      </w:pPr>
      <w:r>
        <w:rPr>
          <w:rFonts w:ascii="OpenSans" w:hAnsi="OpenSans" w:cs="OpenSans"/>
          <w:color w:val="2A2C2E"/>
          <w:sz w:val="32"/>
          <w:szCs w:val="32"/>
          <w:lang w:val="en-US"/>
        </w:rPr>
        <w:t>Bootstrap Resources</w:t>
      </w:r>
    </w:p>
    <w:p w:rsidR="00FE1061" w:rsidRDefault="001B46A8" w:rsidP="00FE106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3" w:anchor="buttons" w:history="1"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Buttons</w:t>
        </w:r>
      </w:hyperlink>
    </w:p>
    <w:p w:rsidR="00FE1061" w:rsidRDefault="001B46A8" w:rsidP="00FE106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4" w:anchor="btn-groups" w:history="1"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Button Groups</w:t>
        </w:r>
      </w:hyperlink>
    </w:p>
    <w:p w:rsidR="00FE1061" w:rsidRDefault="001B46A8" w:rsidP="00FE1061">
      <w:pPr>
        <w:widowControl w:val="0"/>
        <w:numPr>
          <w:ilvl w:val="0"/>
          <w:numId w:val="1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5" w:anchor="forms" w:history="1"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Forms</w:t>
        </w:r>
      </w:hyperlink>
    </w:p>
    <w:p w:rsidR="00FE1061" w:rsidRDefault="00FE1061" w:rsidP="00FE1061">
      <w:pPr>
        <w:widowControl w:val="0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2A2C2E"/>
          <w:sz w:val="32"/>
          <w:szCs w:val="32"/>
          <w:lang w:val="en-US"/>
        </w:rPr>
      </w:pPr>
      <w:r>
        <w:rPr>
          <w:rFonts w:ascii="OpenSans" w:hAnsi="OpenSans" w:cs="OpenSans"/>
          <w:color w:val="2A2C2E"/>
          <w:sz w:val="32"/>
          <w:szCs w:val="32"/>
          <w:lang w:val="en-US"/>
        </w:rPr>
        <w:t>Other Useful Resources</w:t>
      </w:r>
    </w:p>
    <w:p w:rsidR="00FE1061" w:rsidRDefault="001B46A8" w:rsidP="00FE1061">
      <w:pPr>
        <w:widowControl w:val="0"/>
        <w:numPr>
          <w:ilvl w:val="0"/>
          <w:numId w:val="1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6" w:history="1"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>The Difference Between Anchors, Inputs and Buttons</w:t>
        </w:r>
      </w:hyperlink>
      <w:r w:rsidR="00FE1061">
        <w:rPr>
          <w:rFonts w:ascii="OpenSans" w:hAnsi="OpenSans" w:cs="OpenSans"/>
          <w:color w:val="2A2C2E"/>
          <w:sz w:val="28"/>
          <w:szCs w:val="28"/>
          <w:lang w:val="en-US"/>
        </w:rPr>
        <w:t xml:space="preserve"> (Semantic differences in the usage)</w:t>
      </w:r>
    </w:p>
    <w:p w:rsidR="003C7F9D" w:rsidRDefault="001B46A8" w:rsidP="00FE1061">
      <w:pPr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7" w:history="1"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 xml:space="preserve">When </w:t>
        </w:r>
        <w:proofErr w:type="gramStart"/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>To</w:t>
        </w:r>
        <w:proofErr w:type="gramEnd"/>
        <w:r w:rsidR="00FE1061">
          <w:rPr>
            <w:rFonts w:ascii="OpenSans" w:hAnsi="OpenSans" w:cs="OpenSans"/>
            <w:color w:val="0C5DCF"/>
            <w:sz w:val="28"/>
            <w:szCs w:val="28"/>
            <w:lang w:val="en-US"/>
          </w:rPr>
          <w:t xml:space="preserve"> Use The Button Element</w:t>
        </w:r>
      </w:hyperlink>
      <w:r w:rsidR="00FE1061">
        <w:rPr>
          <w:rFonts w:ascii="OpenSans" w:hAnsi="OpenSans" w:cs="OpenSans"/>
          <w:color w:val="2A2C2E"/>
          <w:sz w:val="28"/>
          <w:szCs w:val="28"/>
          <w:lang w:val="en-US"/>
        </w:rPr>
        <w:t xml:space="preserve"> (The multifaceted button element)</w:t>
      </w:r>
    </w:p>
    <w:p w:rsidR="003C7F9D" w:rsidRPr="00DF0388" w:rsidRDefault="003C7F9D" w:rsidP="00FE25A0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Displaying Content: Additional Resources</w:t>
      </w:r>
    </w:p>
    <w:p w:rsidR="003C7F9D" w:rsidRDefault="003C7F9D" w:rsidP="003C7F9D">
      <w:pPr>
        <w:widowControl w:val="0"/>
        <w:autoSpaceDE w:val="0"/>
        <w:autoSpaceDN w:val="0"/>
        <w:adjustRightInd w:val="0"/>
        <w:spacing w:after="0" w:line="240" w:lineRule="auto"/>
        <w:rPr>
          <w:rFonts w:ascii="OpenSans" w:hAnsi="OpenSans" w:cs="OpenSans"/>
          <w:color w:val="2A2C2E"/>
          <w:sz w:val="32"/>
          <w:szCs w:val="32"/>
          <w:lang w:val="en-US"/>
        </w:rPr>
      </w:pPr>
      <w:r>
        <w:rPr>
          <w:rFonts w:ascii="OpenSans" w:hAnsi="OpenSans" w:cs="OpenSans"/>
          <w:color w:val="2A2C2E"/>
          <w:sz w:val="32"/>
          <w:szCs w:val="32"/>
          <w:lang w:val="en-US"/>
        </w:rPr>
        <w:t>Bootstrap Classes</w:t>
      </w:r>
    </w:p>
    <w:p w:rsidR="003C7F9D" w:rsidRDefault="001B46A8" w:rsidP="003C7F9D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8" w:anchor="tables" w:history="1">
        <w:r w:rsidR="003C7F9D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Tables</w:t>
        </w:r>
      </w:hyperlink>
    </w:p>
    <w:p w:rsidR="003C7F9D" w:rsidRDefault="001B46A8" w:rsidP="003C7F9D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49" w:anchor="panels" w:history="1">
        <w:r w:rsidR="003C7F9D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Panels</w:t>
        </w:r>
      </w:hyperlink>
    </w:p>
    <w:p w:rsidR="003C7F9D" w:rsidRDefault="001B46A8" w:rsidP="003C7F9D">
      <w:pPr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hanging="720"/>
        <w:rPr>
          <w:rFonts w:ascii="OpenSans" w:hAnsi="OpenSans" w:cs="OpenSans"/>
          <w:color w:val="2A2C2E"/>
          <w:sz w:val="28"/>
          <w:szCs w:val="28"/>
          <w:lang w:val="en-US"/>
        </w:rPr>
      </w:pPr>
      <w:hyperlink r:id="rId50" w:anchor="wells" w:history="1">
        <w:r w:rsidR="003C7F9D">
          <w:rPr>
            <w:rFonts w:ascii="OpenSans" w:hAnsi="OpenSans" w:cs="OpenSans"/>
            <w:color w:val="0C5DCF"/>
            <w:sz w:val="28"/>
            <w:szCs w:val="28"/>
            <w:lang w:val="en-US"/>
          </w:rPr>
          <w:t>Bootstrap Wells</w:t>
        </w:r>
      </w:hyperlink>
    </w:p>
    <w:p w:rsidR="009F787A" w:rsidRDefault="001B46A8" w:rsidP="003C7F9D">
      <w:pPr>
        <w:rPr>
          <w:rFonts w:ascii="OpenSans" w:hAnsi="OpenSans" w:cs="OpenSans"/>
          <w:color w:val="0C5DCF"/>
          <w:sz w:val="28"/>
          <w:szCs w:val="28"/>
          <w:lang w:val="en-US"/>
        </w:rPr>
      </w:pPr>
      <w:hyperlink r:id="rId51" w:anchor="type-blockquotes" w:history="1">
        <w:r w:rsidR="003C7F9D">
          <w:rPr>
            <w:rFonts w:ascii="OpenSans" w:hAnsi="OpenSans" w:cs="OpenSans"/>
            <w:color w:val="0C5DCF"/>
            <w:sz w:val="28"/>
            <w:szCs w:val="28"/>
            <w:lang w:val="en-US"/>
          </w:rPr>
          <w:t xml:space="preserve">Bootstrap </w:t>
        </w:r>
        <w:proofErr w:type="spellStart"/>
        <w:r w:rsidR="003C7F9D">
          <w:rPr>
            <w:rFonts w:ascii="OpenSans" w:hAnsi="OpenSans" w:cs="OpenSans"/>
            <w:color w:val="0C5DCF"/>
            <w:sz w:val="28"/>
            <w:szCs w:val="28"/>
            <w:lang w:val="en-US"/>
          </w:rPr>
          <w:t>Blockquote</w:t>
        </w:r>
        <w:proofErr w:type="spellEnd"/>
      </w:hyperlink>
    </w:p>
    <w:p w:rsidR="00602426" w:rsidRPr="00DF0388" w:rsidRDefault="00602426" w:rsidP="00602426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Images and Media: Additional Resources</w:t>
      </w:r>
    </w:p>
    <w:p w:rsidR="00602426" w:rsidRDefault="00602426" w:rsidP="00602426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602426" w:rsidRDefault="001B46A8" w:rsidP="00602426">
      <w:pPr>
        <w:numPr>
          <w:ilvl w:val="0"/>
          <w:numId w:val="18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2" w:anchor="images" w:tgtFrame="_blank" w:history="1">
        <w:r w:rsidR="0060242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Image Classes</w:t>
        </w:r>
      </w:hyperlink>
    </w:p>
    <w:p w:rsidR="00602426" w:rsidRDefault="001B46A8" w:rsidP="00602426">
      <w:pPr>
        <w:numPr>
          <w:ilvl w:val="0"/>
          <w:numId w:val="18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3" w:anchor="thumbnails" w:tgtFrame="_blank" w:history="1">
        <w:r w:rsidR="0060242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Thumbnail Classes</w:t>
        </w:r>
      </w:hyperlink>
    </w:p>
    <w:p w:rsidR="00602426" w:rsidRDefault="001B46A8" w:rsidP="00602426">
      <w:pPr>
        <w:numPr>
          <w:ilvl w:val="0"/>
          <w:numId w:val="18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4" w:anchor="media" w:tgtFrame="_blank" w:history="1">
        <w:r w:rsidR="0060242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Media Object Classes</w:t>
        </w:r>
      </w:hyperlink>
    </w:p>
    <w:p w:rsidR="00602426" w:rsidRDefault="001B46A8" w:rsidP="00602426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5" w:anchor="responsive-embed" w:tgtFrame="_blank" w:history="1">
        <w:r w:rsidR="0060242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Responsive Embed Classes</w:t>
        </w:r>
      </w:hyperlink>
    </w:p>
    <w:p w:rsidR="00962D68" w:rsidRPr="00DF0388" w:rsidRDefault="00962D68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Alerting Users: Additional Resources</w:t>
      </w:r>
    </w:p>
    <w:p w:rsidR="00962D68" w:rsidRDefault="00962D68" w:rsidP="00962D68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962D68" w:rsidRDefault="001B46A8" w:rsidP="00962D68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6" w:anchor="labels" w:tgtFrame="_blank" w:history="1">
        <w:r w:rsidR="00962D68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Labels</w:t>
        </w:r>
      </w:hyperlink>
    </w:p>
    <w:p w:rsidR="00962D68" w:rsidRDefault="001B46A8" w:rsidP="00962D68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7" w:anchor="badges" w:tgtFrame="_blank" w:history="1">
        <w:r w:rsidR="00962D68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Badges</w:t>
        </w:r>
      </w:hyperlink>
    </w:p>
    <w:p w:rsidR="00962D68" w:rsidRDefault="001B46A8" w:rsidP="00962D68">
      <w:pPr>
        <w:numPr>
          <w:ilvl w:val="0"/>
          <w:numId w:val="19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8" w:anchor="alerts" w:tgtFrame="_blank" w:history="1">
        <w:r w:rsidR="00962D68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Alerts</w:t>
        </w:r>
      </w:hyperlink>
    </w:p>
    <w:p w:rsidR="00962D68" w:rsidRDefault="001B46A8" w:rsidP="00962D6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59" w:anchor="progress" w:tgtFrame="_blank" w:history="1">
        <w:r w:rsidR="00962D68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Progress Bars</w:t>
        </w:r>
      </w:hyperlink>
    </w:p>
    <w:p w:rsidR="004D1B08" w:rsidRDefault="004D1B08" w:rsidP="004D1B08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4D1B08" w:rsidRDefault="001B46A8" w:rsidP="004D1B08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0" w:anchor="navbar-forms" w:tgtFrame="_blank" w:history="1">
        <w:r w:rsidR="004D1B08">
          <w:rPr>
            <w:rStyle w:val="Hyperlink"/>
            <w:rFonts w:ascii="OpenSans" w:hAnsi="OpenSans"/>
            <w:color w:val="0275D8"/>
            <w:sz w:val="21"/>
            <w:szCs w:val="21"/>
          </w:rPr>
          <w:t xml:space="preserve">Bootstrap </w:t>
        </w:r>
        <w:proofErr w:type="spellStart"/>
        <w:r w:rsidR="004D1B08">
          <w:rPr>
            <w:rStyle w:val="Hyperlink"/>
            <w:rFonts w:ascii="OpenSans" w:hAnsi="OpenSans"/>
            <w:color w:val="0275D8"/>
            <w:sz w:val="21"/>
            <w:szCs w:val="21"/>
          </w:rPr>
          <w:t>Navbar</w:t>
        </w:r>
        <w:proofErr w:type="spellEnd"/>
        <w:r w:rsidR="004D1B08">
          <w:rPr>
            <w:rStyle w:val="Hyperlink"/>
            <w:rFonts w:ascii="OpenSans" w:hAnsi="OpenSans"/>
            <w:color w:val="0275D8"/>
            <w:sz w:val="21"/>
            <w:szCs w:val="21"/>
          </w:rPr>
          <w:t xml:space="preserve"> Forms</w:t>
        </w:r>
      </w:hyperlink>
    </w:p>
    <w:p w:rsidR="004D1B08" w:rsidRDefault="001B46A8" w:rsidP="004D1B08">
      <w:pPr>
        <w:numPr>
          <w:ilvl w:val="0"/>
          <w:numId w:val="20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1" w:anchor="alerts-dismissible" w:tgtFrame="_blank" w:history="1">
        <w:r w:rsidR="004D1B08">
          <w:rPr>
            <w:rStyle w:val="Hyperlink"/>
            <w:rFonts w:ascii="OpenSans" w:hAnsi="OpenSans"/>
            <w:color w:val="0275D8"/>
            <w:sz w:val="21"/>
            <w:szCs w:val="21"/>
          </w:rPr>
          <w:t>Bootstrap Dismissible Alerts</w:t>
        </w:r>
      </w:hyperlink>
    </w:p>
    <w:p w:rsidR="004D1B08" w:rsidRDefault="001B46A8" w:rsidP="004D1B0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2" w:anchor="forms-control-validation" w:tgtFrame="_blank" w:history="1">
        <w:r w:rsidR="004D1B08">
          <w:rPr>
            <w:rStyle w:val="Hyperlink"/>
            <w:rFonts w:ascii="OpenSans" w:hAnsi="OpenSans"/>
            <w:color w:val="0275D8"/>
            <w:sz w:val="21"/>
            <w:szCs w:val="21"/>
          </w:rPr>
          <w:t>Bootstrap Forms with Optional Icons</w:t>
        </w:r>
      </w:hyperlink>
    </w:p>
    <w:p w:rsidR="00FE25A0" w:rsidRPr="00DF0388" w:rsidRDefault="00FE25A0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Bootstrap JavaScript Components: Additional Resources</w:t>
      </w:r>
    </w:p>
    <w:p w:rsidR="00FE25A0" w:rsidRDefault="00FE25A0" w:rsidP="00FE25A0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FE25A0" w:rsidRDefault="001B46A8" w:rsidP="00FE25A0">
      <w:pPr>
        <w:numPr>
          <w:ilvl w:val="0"/>
          <w:numId w:val="21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3" w:tgtFrame="_blank" w:history="1">
        <w:r w:rsidR="00FE25A0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and JavaScript</w:t>
        </w:r>
      </w:hyperlink>
    </w:p>
    <w:p w:rsidR="00FE25A0" w:rsidRDefault="001B46A8" w:rsidP="00FE25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4" w:anchor="js-data-attrs" w:tgtFrame="_blank" w:history="1">
        <w:r w:rsidR="00FE25A0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JS Data Attributes</w:t>
        </w:r>
      </w:hyperlink>
    </w:p>
    <w:p w:rsidR="00EC56F3" w:rsidRPr="00DF0388" w:rsidRDefault="00EC56F3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Tabs and Tabbed Navigation: Additional Resources</w:t>
      </w:r>
    </w:p>
    <w:p w:rsidR="00EC56F3" w:rsidRDefault="00EC56F3" w:rsidP="00EC56F3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lastRenderedPageBreak/>
        <w:t>Bootstrap Resources</w:t>
      </w:r>
    </w:p>
    <w:p w:rsidR="00EC56F3" w:rsidRDefault="001B46A8" w:rsidP="00EC56F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5" w:anchor="nav" w:tgtFrame="_blank" w:history="1"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Bootstrap </w:t>
        </w:r>
        <w:proofErr w:type="spellStart"/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Navs</w:t>
        </w:r>
        <w:proofErr w:type="spellEnd"/>
      </w:hyperlink>
    </w:p>
    <w:p w:rsidR="00EC56F3" w:rsidRDefault="001B46A8" w:rsidP="00EC56F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6" w:anchor="nav-tabs" w:tgtFrame="_blank" w:history="1"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Tabs</w:t>
        </w:r>
      </w:hyperlink>
    </w:p>
    <w:p w:rsidR="00EC56F3" w:rsidRDefault="001B46A8" w:rsidP="00EC56F3">
      <w:pPr>
        <w:numPr>
          <w:ilvl w:val="0"/>
          <w:numId w:val="22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7" w:anchor="nav-pills" w:tgtFrame="_blank" w:history="1"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Pills</w:t>
        </w:r>
      </w:hyperlink>
    </w:p>
    <w:p w:rsidR="00EC56F3" w:rsidRDefault="001B46A8" w:rsidP="00EC56F3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8" w:anchor="tabs" w:tgtFrame="_blank" w:history="1"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Bootstrap </w:t>
        </w:r>
        <w:proofErr w:type="spellStart"/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Togglable</w:t>
        </w:r>
        <w:proofErr w:type="spellEnd"/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 Tabs </w:t>
        </w:r>
        <w:proofErr w:type="spellStart"/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Javascript</w:t>
        </w:r>
        <w:proofErr w:type="spellEnd"/>
        <w:r w:rsidR="00EC56F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 plugin</w:t>
        </w:r>
      </w:hyperlink>
    </w:p>
    <w:p w:rsidR="009F3E7C" w:rsidRPr="00DF0388" w:rsidRDefault="009F3E7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Hide and Seek: Additional Resources</w:t>
      </w:r>
    </w:p>
    <w:p w:rsidR="009F3E7C" w:rsidRDefault="009F3E7C" w:rsidP="009F3E7C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9F3E7C" w:rsidRDefault="001B46A8" w:rsidP="009F3E7C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69" w:anchor="collapse" w:tgtFrame="_blank" w:history="1">
        <w:r w:rsidR="009F3E7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Collapse Plugin</w:t>
        </w:r>
      </w:hyperlink>
    </w:p>
    <w:p w:rsidR="009F3E7C" w:rsidRDefault="001B46A8" w:rsidP="009F3E7C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0" w:anchor="collapse-example-accordion" w:tgtFrame="_blank" w:history="1">
        <w:r w:rsidR="009F3E7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Accordion</w:t>
        </w:r>
      </w:hyperlink>
    </w:p>
    <w:p w:rsidR="009F3E7C" w:rsidRDefault="001B46A8" w:rsidP="009F3E7C">
      <w:pPr>
        <w:numPr>
          <w:ilvl w:val="0"/>
          <w:numId w:val="23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1" w:anchor="scrollspy" w:tgtFrame="_blank" w:history="1">
        <w:r w:rsidR="009F3E7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Bootstrap </w:t>
        </w:r>
        <w:proofErr w:type="spellStart"/>
        <w:r w:rsidR="009F3E7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Scrollspy</w:t>
        </w:r>
        <w:proofErr w:type="spellEnd"/>
      </w:hyperlink>
    </w:p>
    <w:p w:rsidR="009F3E7C" w:rsidRDefault="001B46A8" w:rsidP="009F3E7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2" w:anchor="affix" w:tgtFrame="_blank" w:history="1">
        <w:r w:rsidR="009F3E7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Affix</w:t>
        </w:r>
      </w:hyperlink>
    </w:p>
    <w:p w:rsidR="0087734C" w:rsidRPr="00DF0388" w:rsidRDefault="0087734C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Revealing Content: Additional Resources</w:t>
      </w:r>
    </w:p>
    <w:p w:rsidR="0087734C" w:rsidRDefault="0087734C" w:rsidP="0087734C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87734C" w:rsidRDefault="001B46A8" w:rsidP="0087734C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3" w:anchor="tooltips" w:tgtFrame="_blank" w:history="1">
        <w:r w:rsidR="0087734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Tooltips</w:t>
        </w:r>
      </w:hyperlink>
    </w:p>
    <w:p w:rsidR="0087734C" w:rsidRDefault="001B46A8" w:rsidP="0087734C">
      <w:pPr>
        <w:numPr>
          <w:ilvl w:val="0"/>
          <w:numId w:val="24"/>
        </w:numPr>
        <w:shd w:val="clear" w:color="auto" w:fill="FFFFFF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4" w:anchor="popovers" w:tgtFrame="_blank" w:history="1">
        <w:r w:rsidR="0087734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Popovers</w:t>
        </w:r>
      </w:hyperlink>
    </w:p>
    <w:p w:rsidR="0087734C" w:rsidRDefault="001B46A8" w:rsidP="0087734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5" w:anchor="modals" w:tgtFrame="_blank" w:history="1">
        <w:r w:rsidR="0087734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Modals</w:t>
        </w:r>
      </w:hyperlink>
    </w:p>
    <w:p w:rsidR="00AA1CB4" w:rsidRPr="00DF0388" w:rsidRDefault="00AA1CB4" w:rsidP="00DF038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Carousel: Additional Resources</w:t>
      </w:r>
    </w:p>
    <w:p w:rsidR="00AA1CB4" w:rsidRDefault="00AA1CB4" w:rsidP="00AA1CB4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AA1CB4" w:rsidRPr="000E52B3" w:rsidRDefault="001B46A8" w:rsidP="00AA1CB4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6" w:anchor="carousel" w:tgtFrame="_blank" w:history="1">
        <w:r w:rsidR="00AA1CB4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Carousel</w:t>
        </w:r>
      </w:hyperlink>
    </w:p>
    <w:p w:rsidR="000E52B3" w:rsidRDefault="009B6B56" w:rsidP="000E52B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 xml:space="preserve">Assignment 3 - </w:t>
      </w:r>
      <w:r w:rsidR="000E52B3">
        <w:rPr>
          <w:rFonts w:ascii="OpenSans" w:hAnsi="OpenSans"/>
          <w:b w:val="0"/>
          <w:bCs w:val="0"/>
          <w:color w:val="373A3C"/>
          <w:sz w:val="24"/>
          <w:szCs w:val="24"/>
        </w:rPr>
        <w:t>Bootstrap Resources</w:t>
      </w:r>
    </w:p>
    <w:p w:rsidR="000E52B3" w:rsidRDefault="001B46A8" w:rsidP="000E52B3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7" w:anchor="buttons-checkbox-radio" w:tgtFrame="_blank" w:history="1">
        <w:r w:rsidR="000E52B3">
          <w:rPr>
            <w:rStyle w:val="Hyperlink"/>
            <w:rFonts w:ascii="OpenSans" w:hAnsi="OpenSans"/>
            <w:color w:val="0275D8"/>
            <w:sz w:val="21"/>
            <w:szCs w:val="21"/>
          </w:rPr>
          <w:t>Bootstrap Buttons Checkbox/Radio</w:t>
        </w:r>
      </w:hyperlink>
    </w:p>
    <w:p w:rsidR="000E52B3" w:rsidRDefault="001B46A8" w:rsidP="000E52B3">
      <w:pPr>
        <w:numPr>
          <w:ilvl w:val="0"/>
          <w:numId w:val="26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8" w:anchor="modals" w:tgtFrame="_blank" w:history="1">
        <w:r w:rsidR="000E52B3">
          <w:rPr>
            <w:rStyle w:val="Hyperlink"/>
            <w:rFonts w:ascii="OpenSans" w:hAnsi="OpenSans"/>
            <w:color w:val="0275D8"/>
            <w:sz w:val="21"/>
            <w:szCs w:val="21"/>
          </w:rPr>
          <w:t>Bootstrap Modals</w:t>
        </w:r>
      </w:hyperlink>
    </w:p>
    <w:p w:rsidR="000E52B3" w:rsidRDefault="001B46A8" w:rsidP="000E52B3">
      <w:pPr>
        <w:numPr>
          <w:ilvl w:val="0"/>
          <w:numId w:val="26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79" w:anchor="forms" w:tgtFrame="_blank" w:history="1">
        <w:r w:rsidR="000E52B3">
          <w:rPr>
            <w:rStyle w:val="Hyperlink"/>
            <w:rFonts w:ascii="OpenSans" w:hAnsi="OpenSans"/>
            <w:color w:val="0275D8"/>
            <w:sz w:val="21"/>
            <w:szCs w:val="21"/>
          </w:rPr>
          <w:t>Bootstrap Forms</w:t>
        </w:r>
      </w:hyperlink>
    </w:p>
    <w:p w:rsidR="006A6553" w:rsidRPr="00DF0388" w:rsidRDefault="006A6553" w:rsidP="006A6553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 xml:space="preserve">Bootstrap and </w:t>
      </w:r>
      <w:proofErr w:type="spellStart"/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JQuery</w:t>
      </w:r>
      <w:proofErr w:type="spellEnd"/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: Additional Resources</w:t>
      </w:r>
    </w:p>
    <w:p w:rsidR="006A6553" w:rsidRDefault="006A6553" w:rsidP="006A655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lastRenderedPageBreak/>
        <w:t>Bootstrap Resources</w:t>
      </w:r>
    </w:p>
    <w:p w:rsidR="006A6553" w:rsidRDefault="001B46A8" w:rsidP="006A6553">
      <w:pPr>
        <w:numPr>
          <w:ilvl w:val="0"/>
          <w:numId w:val="27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0" w:anchor="carousel-methods" w:tgtFrame="_blank" w:history="1">
        <w:r w:rsidR="006A655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Carousel Methods</w:t>
        </w:r>
      </w:hyperlink>
    </w:p>
    <w:p w:rsidR="006A6553" w:rsidRDefault="006A6553" w:rsidP="006A655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proofErr w:type="spellStart"/>
      <w:r>
        <w:rPr>
          <w:rFonts w:ascii="OpenSans" w:hAnsi="OpenSans"/>
          <w:b w:val="0"/>
          <w:bCs w:val="0"/>
          <w:color w:val="373A3C"/>
          <w:sz w:val="24"/>
          <w:szCs w:val="24"/>
        </w:rPr>
        <w:t>JQuery</w:t>
      </w:r>
      <w:proofErr w:type="spellEnd"/>
    </w:p>
    <w:p w:rsidR="006A6553" w:rsidRDefault="001B46A8" w:rsidP="006A6553">
      <w:pPr>
        <w:numPr>
          <w:ilvl w:val="0"/>
          <w:numId w:val="28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1" w:tgtFrame="_blank" w:history="1">
        <w:proofErr w:type="spellStart"/>
        <w:r w:rsidR="006A655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JQuery</w:t>
        </w:r>
        <w:proofErr w:type="spellEnd"/>
      </w:hyperlink>
    </w:p>
    <w:p w:rsidR="006A6553" w:rsidRDefault="001B46A8" w:rsidP="006A6553">
      <w:pPr>
        <w:numPr>
          <w:ilvl w:val="0"/>
          <w:numId w:val="28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2" w:tgtFrame="_blank" w:history="1">
        <w:r w:rsidR="006A655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W3Schools </w:t>
        </w:r>
        <w:proofErr w:type="spellStart"/>
        <w:r w:rsidR="006A6553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JQuery</w:t>
        </w:r>
        <w:proofErr w:type="spellEnd"/>
      </w:hyperlink>
    </w:p>
    <w:p w:rsidR="00EF3736" w:rsidRPr="00DF0388" w:rsidRDefault="00EF3736" w:rsidP="00EF3736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Node.js and NPM: Additional Resources</w:t>
      </w:r>
    </w:p>
    <w:p w:rsidR="00EF3736" w:rsidRDefault="00EF3736" w:rsidP="00EF3736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Node and NPM</w:t>
      </w:r>
    </w:p>
    <w:p w:rsidR="00EF3736" w:rsidRDefault="001B46A8" w:rsidP="00EF3736">
      <w:pPr>
        <w:numPr>
          <w:ilvl w:val="0"/>
          <w:numId w:val="29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3" w:tgtFrame="_blank" w:history="1">
        <w:r w:rsidR="00EF373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Nodejs.org</w:t>
        </w:r>
      </w:hyperlink>
    </w:p>
    <w:p w:rsidR="00EF3736" w:rsidRDefault="001B46A8" w:rsidP="00EF3736">
      <w:pPr>
        <w:numPr>
          <w:ilvl w:val="0"/>
          <w:numId w:val="29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4" w:tgtFrame="_blank" w:history="1">
        <w:r w:rsidR="00EF373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Npmjs.com</w:t>
        </w:r>
      </w:hyperlink>
    </w:p>
    <w:p w:rsidR="00EF3736" w:rsidRDefault="001B46A8" w:rsidP="00EF3736">
      <w:pPr>
        <w:numPr>
          <w:ilvl w:val="0"/>
          <w:numId w:val="29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5" w:tgtFrame="_blank" w:history="1">
        <w:r w:rsidR="00EF373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Node API Documentation</w:t>
        </w:r>
      </w:hyperlink>
    </w:p>
    <w:p w:rsidR="00EF3736" w:rsidRDefault="001B46A8" w:rsidP="00EF3736">
      <w:pPr>
        <w:numPr>
          <w:ilvl w:val="0"/>
          <w:numId w:val="29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6" w:tgtFrame="_blank" w:history="1">
        <w:r w:rsidR="00EF3736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NPM Documentation</w:t>
        </w:r>
      </w:hyperlink>
    </w:p>
    <w:p w:rsidR="00405D8C" w:rsidRPr="00DF0388" w:rsidRDefault="00405D8C" w:rsidP="00405D8C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 xml:space="preserve">CSS </w:t>
      </w:r>
      <w:proofErr w:type="spellStart"/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Preprocessors</w:t>
      </w:r>
      <w:proofErr w:type="spellEnd"/>
      <w:r w:rsidRPr="00DF0388">
        <w:rPr>
          <w:rFonts w:ascii="OpenSans-Light" w:hAnsi="OpenSans-Light"/>
          <w:b w:val="0"/>
          <w:bCs w:val="0"/>
          <w:color w:val="373A3C"/>
          <w:sz w:val="36"/>
          <w:szCs w:val="36"/>
        </w:rPr>
        <w:t>: Additional Resources</w:t>
      </w:r>
    </w:p>
    <w:p w:rsidR="00405D8C" w:rsidRDefault="00405D8C" w:rsidP="00405D8C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Less and Sass Resources</w:t>
      </w:r>
    </w:p>
    <w:p w:rsidR="00405D8C" w:rsidRDefault="001B46A8" w:rsidP="00405D8C">
      <w:pPr>
        <w:numPr>
          <w:ilvl w:val="0"/>
          <w:numId w:val="30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7" w:tgtFrame="_blank" w:history="1">
        <w:r w:rsidR="00405D8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Less Getting Started</w:t>
        </w:r>
      </w:hyperlink>
    </w:p>
    <w:p w:rsidR="00405D8C" w:rsidRDefault="001B46A8" w:rsidP="00405D8C">
      <w:pPr>
        <w:numPr>
          <w:ilvl w:val="0"/>
          <w:numId w:val="30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8" w:tgtFrame="_blank" w:history="1">
        <w:r w:rsidR="00405D8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Sass Basics</w:t>
        </w:r>
      </w:hyperlink>
    </w:p>
    <w:p w:rsidR="00405D8C" w:rsidRDefault="001B46A8" w:rsidP="00405D8C">
      <w:pPr>
        <w:numPr>
          <w:ilvl w:val="0"/>
          <w:numId w:val="30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89" w:tgtFrame="_blank" w:history="1">
        <w:r w:rsidR="00405D8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Getting Started with Less Tutorial</w:t>
        </w:r>
      </w:hyperlink>
    </w:p>
    <w:p w:rsidR="00405D8C" w:rsidRDefault="001B46A8" w:rsidP="00405D8C">
      <w:pPr>
        <w:numPr>
          <w:ilvl w:val="0"/>
          <w:numId w:val="30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90" w:tgtFrame="_blank" w:history="1">
        <w:r w:rsidR="00405D8C"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Getting Started with Sass Tutorial</w:t>
        </w:r>
      </w:hyperlink>
    </w:p>
    <w:p w:rsidR="00827723" w:rsidRPr="00827723" w:rsidRDefault="00827723" w:rsidP="00827723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r w:rsidRPr="00827723">
        <w:rPr>
          <w:rFonts w:ascii="OpenSans-Light" w:hAnsi="OpenSans-Light"/>
          <w:b w:val="0"/>
          <w:bCs w:val="0"/>
          <w:color w:val="373A3C"/>
          <w:sz w:val="36"/>
          <w:szCs w:val="36"/>
        </w:rPr>
        <w:t>Web Tools: Bower: Additional Resources</w:t>
      </w:r>
    </w:p>
    <w:p w:rsidR="00827723" w:rsidRDefault="00827723" w:rsidP="00827723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t>Bower Related Information</w:t>
      </w:r>
    </w:p>
    <w:p w:rsidR="00827723" w:rsidRDefault="00827723" w:rsidP="00827723">
      <w:pPr>
        <w:numPr>
          <w:ilvl w:val="0"/>
          <w:numId w:val="31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91" w:tgtFrame="_blank" w:history="1"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Bower Website</w:t>
        </w:r>
      </w:hyperlink>
    </w:p>
    <w:p w:rsidR="00827723" w:rsidRDefault="00827723" w:rsidP="00827723">
      <w:pPr>
        <w:numPr>
          <w:ilvl w:val="0"/>
          <w:numId w:val="31"/>
        </w:numPr>
        <w:shd w:val="clear" w:color="auto" w:fill="FAFAFA"/>
        <w:spacing w:before="100" w:beforeAutospacing="1" w:after="150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92" w:tgtFrame="_blank" w:history="1"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Bower 101</w:t>
        </w:r>
      </w:hyperlink>
    </w:p>
    <w:p w:rsidR="00827723" w:rsidRDefault="00827723" w:rsidP="00827723">
      <w:pPr>
        <w:numPr>
          <w:ilvl w:val="0"/>
          <w:numId w:val="31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93" w:tgtFrame="_blank" w:history="1"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Node, Grunt, Bower and Yeoman - A Modern web </w:t>
        </w:r>
        <w:proofErr w:type="spellStart"/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dev's</w:t>
        </w:r>
        <w:proofErr w:type="spellEnd"/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 xml:space="preserve"> Toolkit</w:t>
        </w:r>
      </w:hyperlink>
    </w:p>
    <w:p w:rsidR="001B46A8" w:rsidRPr="001B46A8" w:rsidRDefault="001B46A8" w:rsidP="001B46A8">
      <w:pPr>
        <w:pStyle w:val="Heading1"/>
        <w:shd w:val="clear" w:color="auto" w:fill="FAFAFA"/>
        <w:spacing w:before="0" w:beforeAutospacing="0" w:after="300" w:afterAutospacing="0" w:line="540" w:lineRule="atLeast"/>
        <w:rPr>
          <w:rFonts w:ascii="OpenSans-Light" w:hAnsi="OpenSans-Light"/>
          <w:b w:val="0"/>
          <w:bCs w:val="0"/>
          <w:color w:val="373A3C"/>
          <w:sz w:val="36"/>
          <w:szCs w:val="36"/>
        </w:rPr>
      </w:pPr>
      <w:bookmarkStart w:id="0" w:name="_GoBack"/>
      <w:r w:rsidRPr="001B46A8">
        <w:rPr>
          <w:rFonts w:ascii="OpenSans-Light" w:hAnsi="OpenSans-Light"/>
          <w:b w:val="0"/>
          <w:bCs w:val="0"/>
          <w:color w:val="373A3C"/>
          <w:sz w:val="36"/>
          <w:szCs w:val="36"/>
        </w:rPr>
        <w:t>Assignment 4: Additional Resources</w:t>
      </w:r>
    </w:p>
    <w:bookmarkEnd w:id="0"/>
    <w:p w:rsidR="001B46A8" w:rsidRDefault="001B46A8" w:rsidP="001B46A8">
      <w:pPr>
        <w:pStyle w:val="Heading3"/>
        <w:shd w:val="clear" w:color="auto" w:fill="FAFAFA"/>
        <w:spacing w:before="540" w:beforeAutospacing="0" w:after="180" w:afterAutospacing="0" w:line="360" w:lineRule="atLeast"/>
        <w:rPr>
          <w:rFonts w:ascii="OpenSans" w:hAnsi="OpenSans"/>
          <w:b w:val="0"/>
          <w:bCs w:val="0"/>
          <w:color w:val="373A3C"/>
          <w:sz w:val="24"/>
          <w:szCs w:val="24"/>
        </w:rPr>
      </w:pPr>
      <w:r>
        <w:rPr>
          <w:rFonts w:ascii="OpenSans" w:hAnsi="OpenSans"/>
          <w:b w:val="0"/>
          <w:bCs w:val="0"/>
          <w:color w:val="373A3C"/>
          <w:sz w:val="24"/>
          <w:szCs w:val="24"/>
        </w:rPr>
        <w:lastRenderedPageBreak/>
        <w:t>Bootstrap Resources</w:t>
      </w:r>
    </w:p>
    <w:p w:rsidR="001B46A8" w:rsidRDefault="001B46A8" w:rsidP="001B46A8">
      <w:pPr>
        <w:numPr>
          <w:ilvl w:val="0"/>
          <w:numId w:val="32"/>
        </w:numPr>
        <w:shd w:val="clear" w:color="auto" w:fill="FAFAFA"/>
        <w:spacing w:before="100" w:beforeAutospacing="1" w:after="100" w:afterAutospacing="1" w:line="240" w:lineRule="auto"/>
        <w:ind w:left="120"/>
        <w:rPr>
          <w:rFonts w:ascii="OpenSans" w:hAnsi="OpenSans"/>
          <w:color w:val="373A3C"/>
          <w:sz w:val="21"/>
          <w:szCs w:val="21"/>
        </w:rPr>
      </w:pPr>
      <w:hyperlink r:id="rId94" w:anchor="modals-methods" w:tgtFrame="_blank" w:history="1">
        <w:r>
          <w:rPr>
            <w:rStyle w:val="Hyperlink"/>
            <w:rFonts w:ascii="OpenSans" w:hAnsi="OpenSans"/>
            <w:color w:val="0275D8"/>
            <w:sz w:val="21"/>
            <w:szCs w:val="21"/>
            <w:u w:val="none"/>
          </w:rPr>
          <w:t>Bootstrap Modal Methods</w:t>
        </w:r>
      </w:hyperlink>
    </w:p>
    <w:p w:rsidR="00602426" w:rsidRDefault="00602426" w:rsidP="003C7F9D"/>
    <w:sectPr w:rsidR="00602426" w:rsidSect="00664C8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Ligh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51C3F07"/>
    <w:multiLevelType w:val="multilevel"/>
    <w:tmpl w:val="7632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B87B33"/>
    <w:multiLevelType w:val="multilevel"/>
    <w:tmpl w:val="6630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0BB1C58"/>
    <w:multiLevelType w:val="multilevel"/>
    <w:tmpl w:val="261A3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1261663"/>
    <w:multiLevelType w:val="multilevel"/>
    <w:tmpl w:val="0ED2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1219F9"/>
    <w:multiLevelType w:val="multilevel"/>
    <w:tmpl w:val="2F66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822478D"/>
    <w:multiLevelType w:val="multilevel"/>
    <w:tmpl w:val="6646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ADF5C3B"/>
    <w:multiLevelType w:val="multilevel"/>
    <w:tmpl w:val="201C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E07011F"/>
    <w:multiLevelType w:val="multilevel"/>
    <w:tmpl w:val="828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535712F"/>
    <w:multiLevelType w:val="multilevel"/>
    <w:tmpl w:val="BEBC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6CA3004"/>
    <w:multiLevelType w:val="multilevel"/>
    <w:tmpl w:val="6742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A55A28"/>
    <w:multiLevelType w:val="multilevel"/>
    <w:tmpl w:val="E1BE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A2D0F66"/>
    <w:multiLevelType w:val="multilevel"/>
    <w:tmpl w:val="CE66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28240F4"/>
    <w:multiLevelType w:val="multilevel"/>
    <w:tmpl w:val="2BFE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3A722D2"/>
    <w:multiLevelType w:val="multilevel"/>
    <w:tmpl w:val="1DF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4320042"/>
    <w:multiLevelType w:val="multilevel"/>
    <w:tmpl w:val="31D0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B8146E"/>
    <w:multiLevelType w:val="multilevel"/>
    <w:tmpl w:val="C42E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4B933AC"/>
    <w:multiLevelType w:val="multilevel"/>
    <w:tmpl w:val="00FA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E8B6956"/>
    <w:multiLevelType w:val="multilevel"/>
    <w:tmpl w:val="B546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C21DDD"/>
    <w:multiLevelType w:val="multilevel"/>
    <w:tmpl w:val="E140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700A8B"/>
    <w:multiLevelType w:val="multilevel"/>
    <w:tmpl w:val="358A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7B293C"/>
    <w:multiLevelType w:val="multilevel"/>
    <w:tmpl w:val="4D2A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557A0349"/>
    <w:multiLevelType w:val="multilevel"/>
    <w:tmpl w:val="7B88B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5B83281"/>
    <w:multiLevelType w:val="multilevel"/>
    <w:tmpl w:val="5F40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821570"/>
    <w:multiLevelType w:val="multilevel"/>
    <w:tmpl w:val="5378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A263D64"/>
    <w:multiLevelType w:val="multilevel"/>
    <w:tmpl w:val="D85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6C6830C1"/>
    <w:multiLevelType w:val="multilevel"/>
    <w:tmpl w:val="4E8C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DCC0B46"/>
    <w:multiLevelType w:val="multilevel"/>
    <w:tmpl w:val="804E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1034079"/>
    <w:multiLevelType w:val="multilevel"/>
    <w:tmpl w:val="5604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7C91E9C"/>
    <w:multiLevelType w:val="multilevel"/>
    <w:tmpl w:val="0638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4"/>
  </w:num>
  <w:num w:numId="3">
    <w:abstractNumId w:val="30"/>
  </w:num>
  <w:num w:numId="4">
    <w:abstractNumId w:val="16"/>
  </w:num>
  <w:num w:numId="5">
    <w:abstractNumId w:val="15"/>
  </w:num>
  <w:num w:numId="6">
    <w:abstractNumId w:val="25"/>
  </w:num>
  <w:num w:numId="7">
    <w:abstractNumId w:val="20"/>
  </w:num>
  <w:num w:numId="8">
    <w:abstractNumId w:val="3"/>
  </w:num>
  <w:num w:numId="9">
    <w:abstractNumId w:val="19"/>
  </w:num>
  <w:num w:numId="10">
    <w:abstractNumId w:val="9"/>
  </w:num>
  <w:num w:numId="11">
    <w:abstractNumId w:val="7"/>
  </w:num>
  <w:num w:numId="12">
    <w:abstractNumId w:val="22"/>
  </w:num>
  <w:num w:numId="13">
    <w:abstractNumId w:val="23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5"/>
  </w:num>
  <w:num w:numId="19">
    <w:abstractNumId w:val="10"/>
  </w:num>
  <w:num w:numId="20">
    <w:abstractNumId w:val="6"/>
  </w:num>
  <w:num w:numId="21">
    <w:abstractNumId w:val="17"/>
  </w:num>
  <w:num w:numId="22">
    <w:abstractNumId w:val="8"/>
  </w:num>
  <w:num w:numId="23">
    <w:abstractNumId w:val="26"/>
  </w:num>
  <w:num w:numId="24">
    <w:abstractNumId w:val="11"/>
  </w:num>
  <w:num w:numId="25">
    <w:abstractNumId w:val="24"/>
  </w:num>
  <w:num w:numId="26">
    <w:abstractNumId w:val="28"/>
  </w:num>
  <w:num w:numId="27">
    <w:abstractNumId w:val="27"/>
  </w:num>
  <w:num w:numId="28">
    <w:abstractNumId w:val="12"/>
  </w:num>
  <w:num w:numId="29">
    <w:abstractNumId w:val="29"/>
  </w:num>
  <w:num w:numId="30">
    <w:abstractNumId w:val="18"/>
  </w:num>
  <w:num w:numId="31">
    <w:abstractNumId w:val="31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66FBA"/>
    <w:rsid w:val="00002F62"/>
    <w:rsid w:val="00066FBA"/>
    <w:rsid w:val="00092526"/>
    <w:rsid w:val="000E52B3"/>
    <w:rsid w:val="001B46A8"/>
    <w:rsid w:val="003C7F9D"/>
    <w:rsid w:val="00405D8C"/>
    <w:rsid w:val="00411265"/>
    <w:rsid w:val="004D1B08"/>
    <w:rsid w:val="00602426"/>
    <w:rsid w:val="00664C8F"/>
    <w:rsid w:val="006A6553"/>
    <w:rsid w:val="00795612"/>
    <w:rsid w:val="00827723"/>
    <w:rsid w:val="0087734C"/>
    <w:rsid w:val="00903A60"/>
    <w:rsid w:val="00962D68"/>
    <w:rsid w:val="009B6B56"/>
    <w:rsid w:val="009F3E7C"/>
    <w:rsid w:val="009F787A"/>
    <w:rsid w:val="00AA1CB4"/>
    <w:rsid w:val="00C06DA3"/>
    <w:rsid w:val="00D765DC"/>
    <w:rsid w:val="00D87FB3"/>
    <w:rsid w:val="00DF0388"/>
    <w:rsid w:val="00E303E3"/>
    <w:rsid w:val="00EC56F3"/>
    <w:rsid w:val="00EC78E5"/>
    <w:rsid w:val="00EF3736"/>
    <w:rsid w:val="00FE1061"/>
    <w:rsid w:val="00FE25A0"/>
    <w:rsid w:val="00FF5C22"/>
    <w:rsid w:val="00FF6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8E5"/>
  </w:style>
  <w:style w:type="paragraph" w:styleId="Heading1">
    <w:name w:val="heading 1"/>
    <w:basedOn w:val="Normal"/>
    <w:link w:val="Heading1Char"/>
    <w:uiPriority w:val="9"/>
    <w:qFormat/>
    <w:rsid w:val="00D765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D765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5D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765DC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D765D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765DC"/>
  </w:style>
  <w:style w:type="character" w:styleId="FollowedHyperlink">
    <w:name w:val="FollowedHyperlink"/>
    <w:basedOn w:val="DefaultParagraphFont"/>
    <w:uiPriority w:val="99"/>
    <w:semiHidden/>
    <w:unhideWhenUsed/>
    <w:rsid w:val="00FE25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GB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906629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1789620614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</w:divsChild>
            </w:div>
          </w:divsChild>
        </w:div>
      </w:divsChild>
    </w:div>
    <w:div w:id="2914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0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7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5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4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92070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  <w:div w:id="711535881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6176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5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555824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559285908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1971931890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</w:divsChild>
            </w:div>
          </w:divsChild>
        </w:div>
      </w:divsChild>
    </w:div>
    <w:div w:id="15545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9013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1776057676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  <w:div w:id="1139803116">
                  <w:marLeft w:val="0"/>
                  <w:marRight w:val="0"/>
                  <w:marTop w:val="0"/>
                  <w:marBottom w:val="150"/>
                  <w:divBdr>
                    <w:top w:val="single" w:sz="6" w:space="0" w:color="EEEEEE"/>
                    <w:left w:val="single" w:sz="6" w:space="0" w:color="EEEEEE"/>
                    <w:bottom w:val="single" w:sz="6" w:space="0" w:color="EEEEEE"/>
                    <w:right w:val="single" w:sz="6" w:space="0" w:color="EEEEEE"/>
                  </w:divBdr>
                </w:div>
              </w:divsChild>
            </w:div>
          </w:divsChild>
        </w:div>
      </w:divsChild>
    </w:div>
    <w:div w:id="16324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020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20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51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83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1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37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etbootstrap.com/" TargetMode="External"/><Relationship Id="rId18" Type="http://schemas.openxmlformats.org/officeDocument/2006/relationships/hyperlink" Target="http://getbootstrap.com/css/" TargetMode="External"/><Relationship Id="rId26" Type="http://schemas.openxmlformats.org/officeDocument/2006/relationships/hyperlink" Target="https://developer.mozilla.org/en-US/docs/Web/Accessibility/ARIA" TargetMode="External"/><Relationship Id="rId39" Type="http://schemas.openxmlformats.org/officeDocument/2006/relationships/hyperlink" Target="https://fortawesome.github.io/Font-Awesome/get-started/" TargetMode="External"/><Relationship Id="rId21" Type="http://schemas.openxmlformats.org/officeDocument/2006/relationships/hyperlink" Target="http://blog.teamtreehouse.com/beginners-guide-to-responsive-web-design" TargetMode="External"/><Relationship Id="rId34" Type="http://schemas.openxmlformats.org/officeDocument/2006/relationships/hyperlink" Target="http://www.hongkiat.com/blog/breadcrumb-navigation-examined-best-practices-examples/" TargetMode="External"/><Relationship Id="rId42" Type="http://schemas.openxmlformats.org/officeDocument/2006/relationships/hyperlink" Target="http://gomakethings.com/using-svgs/" TargetMode="External"/><Relationship Id="rId47" Type="http://schemas.openxmlformats.org/officeDocument/2006/relationships/hyperlink" Target="https://css-tricks.com/use-button-element/" TargetMode="External"/><Relationship Id="rId50" Type="http://schemas.openxmlformats.org/officeDocument/2006/relationships/hyperlink" Target="http://getbootstrap.com/components/" TargetMode="External"/><Relationship Id="rId55" Type="http://schemas.openxmlformats.org/officeDocument/2006/relationships/hyperlink" Target="http://getbootstrap.com/components/" TargetMode="External"/><Relationship Id="rId63" Type="http://schemas.openxmlformats.org/officeDocument/2006/relationships/hyperlink" Target="http://getbootstrap.com/javascript/" TargetMode="External"/><Relationship Id="rId68" Type="http://schemas.openxmlformats.org/officeDocument/2006/relationships/hyperlink" Target="http://getbootstrap.com/javascript/" TargetMode="External"/><Relationship Id="rId76" Type="http://schemas.openxmlformats.org/officeDocument/2006/relationships/hyperlink" Target="http://getbootstrap.com/javascript/" TargetMode="External"/><Relationship Id="rId84" Type="http://schemas.openxmlformats.org/officeDocument/2006/relationships/hyperlink" Target="https://www.npmjs.com/" TargetMode="External"/><Relationship Id="rId89" Type="http://schemas.openxmlformats.org/officeDocument/2006/relationships/hyperlink" Target="https://scotch.io/tutorials/getting-started-with-less" TargetMode="External"/><Relationship Id="rId7" Type="http://schemas.openxmlformats.org/officeDocument/2006/relationships/hyperlink" Target="http://edward-designer.com/web/full-stack-web-developer/" TargetMode="External"/><Relationship Id="rId71" Type="http://schemas.openxmlformats.org/officeDocument/2006/relationships/hyperlink" Target="http://getbootstrap.com/javascript/" TargetMode="External"/><Relationship Id="rId92" Type="http://schemas.openxmlformats.org/officeDocument/2006/relationships/hyperlink" Target="https://medium.com/@ZaidHanania/bower-101-c0b57322df8" TargetMode="External"/><Relationship Id="rId2" Type="http://schemas.openxmlformats.org/officeDocument/2006/relationships/styles" Target="styles.xml"/><Relationship Id="rId16" Type="http://schemas.openxmlformats.org/officeDocument/2006/relationships/hyperlink" Target="http://usablica.github.io/front-end-frameworks/" TargetMode="External"/><Relationship Id="rId29" Type="http://schemas.openxmlformats.org/officeDocument/2006/relationships/hyperlink" Target="http://www.steptwo.com.au/papers/kmc_whatisinfoarch/" TargetMode="External"/><Relationship Id="rId11" Type="http://schemas.openxmlformats.org/officeDocument/2006/relationships/hyperlink" Target="https://d396qusza40orc.cloudfront.net/phoenixassets/web-frameworks/index.html" TargetMode="External"/><Relationship Id="rId24" Type="http://schemas.openxmlformats.org/officeDocument/2006/relationships/hyperlink" Target="http://getbootstrap.com/components/" TargetMode="External"/><Relationship Id="rId32" Type="http://schemas.openxmlformats.org/officeDocument/2006/relationships/hyperlink" Target="https://blog.kissmetrics.com/common-website-navigation-mistakes/" TargetMode="External"/><Relationship Id="rId37" Type="http://schemas.openxmlformats.org/officeDocument/2006/relationships/hyperlink" Target="https://css-tricks.com/examples/IconFont/" TargetMode="External"/><Relationship Id="rId40" Type="http://schemas.openxmlformats.org/officeDocument/2006/relationships/hyperlink" Target="http://lipis.github.io/bootstrap-social/" TargetMode="External"/><Relationship Id="rId45" Type="http://schemas.openxmlformats.org/officeDocument/2006/relationships/hyperlink" Target="http://getbootstrap.com/css/" TargetMode="External"/><Relationship Id="rId53" Type="http://schemas.openxmlformats.org/officeDocument/2006/relationships/hyperlink" Target="http://getbootstrap.com/components/" TargetMode="External"/><Relationship Id="rId58" Type="http://schemas.openxmlformats.org/officeDocument/2006/relationships/hyperlink" Target="http://getbootstrap.com/components/" TargetMode="External"/><Relationship Id="rId66" Type="http://schemas.openxmlformats.org/officeDocument/2006/relationships/hyperlink" Target="http://getbootstrap.com/components/" TargetMode="External"/><Relationship Id="rId74" Type="http://schemas.openxmlformats.org/officeDocument/2006/relationships/hyperlink" Target="http://getbootstrap.com/javascript/" TargetMode="External"/><Relationship Id="rId79" Type="http://schemas.openxmlformats.org/officeDocument/2006/relationships/hyperlink" Target="http://getbootstrap.com/css/" TargetMode="External"/><Relationship Id="rId87" Type="http://schemas.openxmlformats.org/officeDocument/2006/relationships/hyperlink" Target="http://lesscss.org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getbootstrap.com/components/" TargetMode="External"/><Relationship Id="rId82" Type="http://schemas.openxmlformats.org/officeDocument/2006/relationships/hyperlink" Target="http://www.w3schools.com/jquery/default.asp" TargetMode="External"/><Relationship Id="rId90" Type="http://schemas.openxmlformats.org/officeDocument/2006/relationships/hyperlink" Target="https://scotch.io/tutorials/getting-started-with-sass" TargetMode="External"/><Relationship Id="rId95" Type="http://schemas.openxmlformats.org/officeDocument/2006/relationships/fontTable" Target="fontTable.xml"/><Relationship Id="rId19" Type="http://schemas.openxmlformats.org/officeDocument/2006/relationships/hyperlink" Target="http://www.helloerik.com/the-subtle-magic-behind-why-the-bootstrap-3-grid-works" TargetMode="External"/><Relationship Id="rId14" Type="http://schemas.openxmlformats.org/officeDocument/2006/relationships/hyperlink" Target="http://getbootstrap.com/css/" TargetMode="External"/><Relationship Id="rId22" Type="http://schemas.openxmlformats.org/officeDocument/2006/relationships/hyperlink" Target="http://blog.teamtreehouse.com/modern-field-guide-responsive-web-design" TargetMode="External"/><Relationship Id="rId27" Type="http://schemas.openxmlformats.org/officeDocument/2006/relationships/hyperlink" Target="http://sixrevisions.com/usabilityaccessibility/information-architecture-101-techniques-and-best-practices/" TargetMode="External"/><Relationship Id="rId30" Type="http://schemas.openxmlformats.org/officeDocument/2006/relationships/hyperlink" Target="http://www.webmonkey.com/2010/02/Information_Architecture_Tutorial/" TargetMode="External"/><Relationship Id="rId35" Type="http://schemas.openxmlformats.org/officeDocument/2006/relationships/hyperlink" Target="http://blog.woorank.com/2014/11/breadcrumb-navigation-guide/" TargetMode="External"/><Relationship Id="rId43" Type="http://schemas.openxmlformats.org/officeDocument/2006/relationships/hyperlink" Target="http://getbootstrap.com/css/" TargetMode="External"/><Relationship Id="rId48" Type="http://schemas.openxmlformats.org/officeDocument/2006/relationships/hyperlink" Target="http://getbootstrap.com/css/" TargetMode="External"/><Relationship Id="rId56" Type="http://schemas.openxmlformats.org/officeDocument/2006/relationships/hyperlink" Target="http://getbootstrap.com/components/" TargetMode="External"/><Relationship Id="rId64" Type="http://schemas.openxmlformats.org/officeDocument/2006/relationships/hyperlink" Target="http://getbootstrap.com/javascript/" TargetMode="External"/><Relationship Id="rId69" Type="http://schemas.openxmlformats.org/officeDocument/2006/relationships/hyperlink" Target="http://getbootstrap.com/javascript/" TargetMode="External"/><Relationship Id="rId77" Type="http://schemas.openxmlformats.org/officeDocument/2006/relationships/hyperlink" Target="http://getbootstrap.com/javascript/" TargetMode="External"/><Relationship Id="rId8" Type="http://schemas.openxmlformats.org/officeDocument/2006/relationships/hyperlink" Target="http://andyshora.com/full-stack-developers.html" TargetMode="External"/><Relationship Id="rId51" Type="http://schemas.openxmlformats.org/officeDocument/2006/relationships/hyperlink" Target="http://getbootstrap.com/css/" TargetMode="External"/><Relationship Id="rId72" Type="http://schemas.openxmlformats.org/officeDocument/2006/relationships/hyperlink" Target="http://getbootstrap.com/javascript/" TargetMode="External"/><Relationship Id="rId80" Type="http://schemas.openxmlformats.org/officeDocument/2006/relationships/hyperlink" Target="http://getbootstrap.com/javascript/" TargetMode="External"/><Relationship Id="rId85" Type="http://schemas.openxmlformats.org/officeDocument/2006/relationships/hyperlink" Target="https://nodejs.org/api/" TargetMode="External"/><Relationship Id="rId93" Type="http://schemas.openxmlformats.org/officeDocument/2006/relationships/hyperlink" Target="http://juristr.com/blog/2014/08/node-grunt-yeoman-bower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d3c33hcgiwev3.cloudfront.net/_f0df73386be32bf8eec39224d56547b8_index.html?Expires=1465344000&amp;Signature=NTLE1fneC54d-vECU2b8ZZUBud7e-F0V0coXqcahT2hW1prs86Niy1LBtPsXb6YGlYGmA9Pzl9OggvxinUsHnVetNpE3HAGUR0FbLnP2X~qWZlckw94c-wJJOi8EIjDNNbqSQfSVNyBATC6f-Ex4ByCNagWhjdnG0b8g0qIvWXA_&amp;Key-Pair-Id=APKAJLTNE6QMUY6HBC5A" TargetMode="External"/><Relationship Id="rId17" Type="http://schemas.openxmlformats.org/officeDocument/2006/relationships/hyperlink" Target="http://usablica.github.io/front-end-frameworks/compare.html" TargetMode="External"/><Relationship Id="rId25" Type="http://schemas.openxmlformats.org/officeDocument/2006/relationships/hyperlink" Target="http://getbootstrap.com/components/" TargetMode="External"/><Relationship Id="rId33" Type="http://schemas.openxmlformats.org/officeDocument/2006/relationships/hyperlink" Target="http://www.webdesignerdepot.com/2014/01/3-reasons-we-should-stop-using-navigation-bars/" TargetMode="External"/><Relationship Id="rId38" Type="http://schemas.openxmlformats.org/officeDocument/2006/relationships/hyperlink" Target="https://fortawesome.github.io/Font-Awesome/" TargetMode="External"/><Relationship Id="rId46" Type="http://schemas.openxmlformats.org/officeDocument/2006/relationships/hyperlink" Target="http://davidwalsh.name/html5-buttons" TargetMode="External"/><Relationship Id="rId59" Type="http://schemas.openxmlformats.org/officeDocument/2006/relationships/hyperlink" Target="http://getbootstrap.com/components/" TargetMode="External"/><Relationship Id="rId67" Type="http://schemas.openxmlformats.org/officeDocument/2006/relationships/hyperlink" Target="http://getbootstrap.com/components/" TargetMode="External"/><Relationship Id="rId20" Type="http://schemas.openxmlformats.org/officeDocument/2006/relationships/hyperlink" Target="http://johnpolacek.github.io/scrolldeck.js/decks/responsive/" TargetMode="External"/><Relationship Id="rId41" Type="http://schemas.openxmlformats.org/officeDocument/2006/relationships/hyperlink" Target="http://www.sitepoint.com/final-nail-icon-fonts-coffin/" TargetMode="External"/><Relationship Id="rId54" Type="http://schemas.openxmlformats.org/officeDocument/2006/relationships/hyperlink" Target="http://getbootstrap.com/components/" TargetMode="External"/><Relationship Id="rId62" Type="http://schemas.openxmlformats.org/officeDocument/2006/relationships/hyperlink" Target="http://getbootstrap.com/css/" TargetMode="External"/><Relationship Id="rId70" Type="http://schemas.openxmlformats.org/officeDocument/2006/relationships/hyperlink" Target="http://getbootstrap.com/javascript/" TargetMode="External"/><Relationship Id="rId75" Type="http://schemas.openxmlformats.org/officeDocument/2006/relationships/hyperlink" Target="http://getbootstrap.com/javascript/" TargetMode="External"/><Relationship Id="rId83" Type="http://schemas.openxmlformats.org/officeDocument/2006/relationships/hyperlink" Target="https://nodejs.org/" TargetMode="External"/><Relationship Id="rId88" Type="http://schemas.openxmlformats.org/officeDocument/2006/relationships/hyperlink" Target="http://sass-lang.com/guide" TargetMode="External"/><Relationship Id="rId91" Type="http://schemas.openxmlformats.org/officeDocument/2006/relationships/hyperlink" Target="http://bower.io/" TargetMode="Externa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aurencegellert.com/2012/08/what-is-a-full-stack-developer/" TargetMode="External"/><Relationship Id="rId15" Type="http://schemas.openxmlformats.org/officeDocument/2006/relationships/hyperlink" Target="http://www.sitepoint.com/5-most-popular-frontend-frameworks-compared/" TargetMode="External"/><Relationship Id="rId23" Type="http://schemas.openxmlformats.org/officeDocument/2006/relationships/hyperlink" Target="https://d396qusza40orc.cloudfront.net/phoenixassets/web-frameworks/bootstrap-social.css" TargetMode="External"/><Relationship Id="rId28" Type="http://schemas.openxmlformats.org/officeDocument/2006/relationships/hyperlink" Target="http://webdesignfromscratch.com/website-architecture/ia-models/" TargetMode="External"/><Relationship Id="rId36" Type="http://schemas.openxmlformats.org/officeDocument/2006/relationships/hyperlink" Target="http://vanseodesign.com/web-design/icon-fonts/" TargetMode="External"/><Relationship Id="rId49" Type="http://schemas.openxmlformats.org/officeDocument/2006/relationships/hyperlink" Target="http://getbootstrap.com/components/" TargetMode="External"/><Relationship Id="rId57" Type="http://schemas.openxmlformats.org/officeDocument/2006/relationships/hyperlink" Target="http://getbootstrap.com/components/" TargetMode="External"/><Relationship Id="rId10" Type="http://schemas.openxmlformats.org/officeDocument/2006/relationships/hyperlink" Target="http://www.tonymarston.net/php-mysql/3-tier-architecture.html" TargetMode="External"/><Relationship Id="rId31" Type="http://schemas.openxmlformats.org/officeDocument/2006/relationships/hyperlink" Target="http://www.hongkiat.com/blog/navigation-design-ideas-inspiration/" TargetMode="External"/><Relationship Id="rId44" Type="http://schemas.openxmlformats.org/officeDocument/2006/relationships/hyperlink" Target="http://getbootstrap.com/components/" TargetMode="External"/><Relationship Id="rId52" Type="http://schemas.openxmlformats.org/officeDocument/2006/relationships/hyperlink" Target="http://getbootstrap.com/css/" TargetMode="External"/><Relationship Id="rId60" Type="http://schemas.openxmlformats.org/officeDocument/2006/relationships/hyperlink" Target="http://getbootstrap.com/components/" TargetMode="External"/><Relationship Id="rId65" Type="http://schemas.openxmlformats.org/officeDocument/2006/relationships/hyperlink" Target="http://getbootstrap.com/components/" TargetMode="External"/><Relationship Id="rId73" Type="http://schemas.openxmlformats.org/officeDocument/2006/relationships/hyperlink" Target="http://getbootstrap.com/javascript/" TargetMode="External"/><Relationship Id="rId78" Type="http://schemas.openxmlformats.org/officeDocument/2006/relationships/hyperlink" Target="http://getbootstrap.com/javascript/" TargetMode="External"/><Relationship Id="rId81" Type="http://schemas.openxmlformats.org/officeDocument/2006/relationships/hyperlink" Target="http://jquery.com/" TargetMode="External"/><Relationship Id="rId86" Type="http://schemas.openxmlformats.org/officeDocument/2006/relationships/hyperlink" Target="https://docs.npmjs.com/" TargetMode="External"/><Relationship Id="rId94" Type="http://schemas.openxmlformats.org/officeDocument/2006/relationships/hyperlink" Target="http://getbootstrap.com/javascrip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ultitier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3128</TotalTime>
  <Pages>7</Pages>
  <Words>1837</Words>
  <Characters>10473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shirishc</dc:creator>
  <cp:keywords/>
  <dc:description/>
  <cp:lastModifiedBy>shirishc</cp:lastModifiedBy>
  <cp:revision>22</cp:revision>
  <dcterms:created xsi:type="dcterms:W3CDTF">2016-06-06T02:47:00Z</dcterms:created>
  <dcterms:modified xsi:type="dcterms:W3CDTF">2017-02-25T01:04:00Z</dcterms:modified>
</cp:coreProperties>
</file>